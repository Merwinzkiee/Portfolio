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XSpec="left" w:tblpY="941"/>
        <w:tblW w:w="11307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98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42" w:hRule="atLeast"/>
        </w:trPr>
        <w:tc>
          <w:tcPr>
            <w:tcW w:w="3600" w:type="dxa"/>
            <w:vAlign w:val="bottom"/>
          </w:tcPr>
          <w:p>
            <w:pPr>
              <w:tabs>
                <w:tab w:val="left" w:pos="990"/>
              </w:tabs>
              <w:jc w:val="center"/>
            </w:pPr>
            <w:r>
              <w:rPr>
                <w:lang w:val="en-PH" w:eastAsia="en-PH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87630</wp:posOffset>
                      </wp:positionV>
                      <wp:extent cx="2122805" cy="2122805"/>
                      <wp:effectExtent l="19050" t="19050" r="29845" b="29845"/>
                      <wp:wrapNone/>
                      <wp:docPr id="1026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a:blipFill>
                              <a:ln w="6350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2" o:spid="_x0000_s1026" o:spt="3" type="#_x0000_t3" style="position:absolute;left:0pt;margin-left:2.15pt;margin-top:6.9pt;height:167.15pt;width:167.15pt;z-index:-251657216;mso-width-relative:page;mso-height-relative:page;" filled="t" stroked="t" coordsize="21600,21600" o:gfxdata="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">
                      <v:fill type="frame" on="t" focussize="0,0" recolor="t" rotate="t" r:id="rId5"/>
                      <v:stroke weight="5pt" color="#94B6D2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987" w:type="dxa"/>
            <w:vAlign w:val="bottom"/>
          </w:tcPr>
          <w:p>
            <w:pPr>
              <w:pStyle w:val="15"/>
            </w:pPr>
            <w:r>
              <w:rPr>
                <w:b/>
                <w:bCs/>
                <w:sz w:val="86"/>
                <w:szCs w:val="86"/>
              </w:rPr>
              <w:t>merwin  sevidal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4"/>
            </w:pPr>
            <w:r>
              <w:t>Profile</w:t>
            </w:r>
          </w:p>
          <w:p>
            <w:pPr>
              <w:jc w:val="both"/>
            </w:pPr>
            <w:r>
              <w:t>A versatile student who excels in both design and education. Since 2021, I've worked as a Freelance Graphic and UI/UX Designer, creating visually appealing designs and user-friendly interfaces. As a Course Hero Tutor since 2023, I help students enhance their academic performance while honing my instructional delivery skills. Committed to design and education excellence.</w:t>
            </w:r>
          </w:p>
          <w:p>
            <w:pPr>
              <w:pStyle w:val="4"/>
            </w:pPr>
            <w:r>
              <w:t>Contact</w:t>
            </w:r>
          </w:p>
          <w:p>
            <w:r>
              <w:t>PHONE:</w:t>
            </w:r>
          </w:p>
          <w:p>
            <w:r>
              <w:t>0930-491-6431</w:t>
            </w:r>
          </w:p>
          <w:p/>
          <w:p>
            <w:r>
              <w:t>EMAIL:</w:t>
            </w:r>
          </w:p>
          <w:p>
            <w:r>
              <w:t>merwinsevidal@gmail.com</w:t>
            </w:r>
          </w:p>
          <w:p/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color w:val="000000"/>
              </w:rPr>
            </w:pPr>
          </w:p>
        </w:tc>
        <w:tc>
          <w:tcPr>
            <w:tcW w:w="6987" w:type="dxa"/>
          </w:tcPr>
          <w:p>
            <w:pPr>
              <w:pStyle w:val="3"/>
              <w:rPr>
                <w:color w:val="000000"/>
              </w:rPr>
            </w:pPr>
            <w:r>
              <w:rPr>
                <w:color w:val="000000"/>
              </w:rPr>
              <w:t>EDUCATION</w:t>
            </w:r>
          </w:p>
          <w:p>
            <w:pPr>
              <w:pStyle w:val="8"/>
              <w:rPr>
                <w:color w:val="000000"/>
              </w:rPr>
            </w:pPr>
            <w:r>
              <w:rPr>
                <w:b/>
                <w:color w:val="000000"/>
              </w:rPr>
              <w:t>Batitang Elementary School</w:t>
            </w:r>
            <w:r>
              <w:rPr>
                <w:color w:val="000000"/>
              </w:rPr>
              <w:t xml:space="preserve">                                                    2008 - 2014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Batitang, Zaragoza, Nueva Ecija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Batitang National High School                                               </w:t>
            </w:r>
            <w:r>
              <w:rPr>
                <w:color w:val="000000"/>
              </w:rPr>
              <w:t>2014 - 2020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Batitang, Zaragoza, Nueva Ecija</w:t>
            </w:r>
          </w:p>
          <w:p>
            <w:pPr>
              <w:rPr>
                <w:b/>
                <w:color w:val="000000"/>
              </w:rPr>
            </w:pPr>
          </w:p>
          <w:p>
            <w:pPr>
              <w:pStyle w:val="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Batitang National High School                 </w:t>
            </w:r>
            <w:r>
              <w:rPr>
                <w:color w:val="000000"/>
              </w:rPr>
              <w:t xml:space="preserve">                               2018 - 2020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General Academic Strand (GAS)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Batitang, Zaragoza, Nueva Ecija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With Honors</w:t>
            </w:r>
          </w:p>
          <w:p>
            <w:pPr>
              <w:rPr>
                <w:b/>
                <w:color w:val="000000"/>
              </w:rPr>
            </w:pPr>
          </w:p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Nueva Ecija University of Science and Technology             </w:t>
            </w:r>
            <w:r>
              <w:rPr>
                <w:color w:val="000000"/>
              </w:rPr>
              <w:t>2020 - Present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Bachelor of Science in Information and Technology </w:t>
            </w:r>
            <w:r>
              <w:rPr>
                <w:color w:val="000000"/>
              </w:rPr>
              <w:tab/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Major in Web Systems Technology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Cabanatuan City, Nueva Ecija  </w:t>
            </w:r>
          </w:p>
          <w:p>
            <w:pPr>
              <w:pStyle w:val="3"/>
              <w:rPr>
                <w:color w:val="000000"/>
              </w:rPr>
            </w:pPr>
            <w:r>
              <w:rPr>
                <w:color w:val="000000"/>
              </w:rPr>
              <w:t>WORK EXPERIENCE</w:t>
            </w:r>
          </w:p>
          <w:p>
            <w:pPr>
              <w:pStyle w:val="5"/>
              <w:rPr>
                <w:bCs/>
                <w:color w:val="000000"/>
              </w:rPr>
            </w:pPr>
            <w:r>
              <w:rPr>
                <w:color w:val="000000"/>
              </w:rPr>
              <w:t>Freelance Graphic Designer</w:t>
            </w:r>
          </w:p>
          <w:p>
            <w:pPr>
              <w:pStyle w:val="8"/>
              <w:rPr>
                <w:color w:val="000000"/>
              </w:rPr>
            </w:pPr>
            <w:r>
              <w:rPr>
                <w:color w:val="000000"/>
              </w:rPr>
              <w:t>2021–Present</w:t>
            </w:r>
          </w:p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Developed visually appealing designs, garnering positive feedback and repeat business from satisfied clients. </w:t>
            </w:r>
          </w:p>
          <w:p>
            <w:pPr>
              <w:jc w:val="both"/>
              <w:rPr>
                <w:color w:val="000000"/>
              </w:rPr>
            </w:pPr>
          </w:p>
          <w:p>
            <w:pPr>
              <w:pStyle w:val="5"/>
              <w:rPr>
                <w:bCs/>
                <w:color w:val="000000"/>
              </w:rPr>
            </w:pPr>
            <w:r>
              <w:rPr>
                <w:color w:val="000000"/>
              </w:rPr>
              <w:t>Freelance UI/UX Designer</w:t>
            </w:r>
          </w:p>
          <w:p>
            <w:pPr>
              <w:pStyle w:val="8"/>
              <w:rPr>
                <w:color w:val="000000"/>
              </w:rPr>
            </w:pPr>
            <w:r>
              <w:rPr>
                <w:color w:val="000000"/>
              </w:rPr>
              <w:t>2022–Present</w:t>
            </w:r>
          </w:p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Designed user-friendly interfaces, contributing to increased app engagement and positive user reviews. </w:t>
            </w:r>
          </w:p>
          <w:p>
            <w:pPr>
              <w:rPr>
                <w:color w:val="000000"/>
              </w:rPr>
            </w:pPr>
          </w:p>
          <w:p>
            <w:pPr>
              <w:pStyle w:val="5"/>
              <w:rPr>
                <w:bCs/>
                <w:color w:val="000000"/>
              </w:rPr>
            </w:pPr>
            <w:r>
              <w:rPr>
                <w:color w:val="000000"/>
              </w:rPr>
              <w:t>Course Hero Tutor | Programming Subjects</w:t>
            </w:r>
          </w:p>
          <w:p>
            <w:pPr>
              <w:pStyle w:val="8"/>
              <w:rPr>
                <w:color w:val="000000"/>
              </w:rPr>
            </w:pPr>
            <w:r>
              <w:rPr>
                <w:color w:val="000000"/>
              </w:rPr>
              <w:t>2023–Present</w:t>
            </w:r>
          </w:p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Guided students through programming subjects, fostering a 15% improvement in academic performance and honing my tutorial delivery skills.</w:t>
            </w:r>
          </w:p>
          <w:p>
            <w:pPr>
              <w:pStyle w:val="3"/>
              <w:rPr>
                <w:color w:val="000000"/>
              </w:rPr>
            </w:pPr>
            <w:r>
              <w:rPr>
                <w:rStyle w:val="16"/>
                <w:b/>
                <w:bCs/>
                <w:caps/>
                <w:color w:val="000000"/>
              </w:rPr>
              <w:t>SKILLS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Graphic Design Skills:</w:t>
            </w:r>
          </w:p>
          <w:p>
            <w:pPr>
              <w:pStyle w:val="27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Branding and Logo Design</w:t>
            </w:r>
          </w:p>
          <w:p>
            <w:pPr>
              <w:pStyle w:val="27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Visual Communication</w:t>
            </w:r>
          </w:p>
          <w:p>
            <w:pPr>
              <w:pStyle w:val="27"/>
              <w:numPr>
                <w:ilvl w:val="0"/>
                <w:numId w:val="1"/>
              </w:num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UI/UX Design Skills:</w:t>
            </w:r>
          </w:p>
          <w:p>
            <w:pPr>
              <w:pStyle w:val="27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User Interface (UI) Design</w:t>
            </w:r>
          </w:p>
          <w:p>
            <w:pPr>
              <w:pStyle w:val="27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User Experience (UX) Design</w:t>
            </w:r>
          </w:p>
          <w:p>
            <w:pPr>
              <w:pStyle w:val="27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Prototyping Tools (Figma)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Web Development Skills:</w:t>
            </w:r>
          </w:p>
          <w:p>
            <w:pPr>
              <w:pStyle w:val="27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HTML5, CSS3, JavaScript, Bootstrap</w:t>
            </w:r>
          </w:p>
          <w:p>
            <w:pPr>
              <w:pStyle w:val="27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Front-end Frameworks (Angular)</w:t>
            </w:r>
          </w:p>
          <w:p>
            <w:pPr>
              <w:pStyle w:val="27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  <w:lang w:val="en-US"/>
              </w:rPr>
              <w:t>Ionic Framework</w:t>
            </w:r>
          </w:p>
          <w:p>
            <w:pPr>
              <w:pStyle w:val="27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Responsive Web Design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Programming Languages:</w:t>
            </w:r>
          </w:p>
          <w:p>
            <w:pPr>
              <w:pStyle w:val="27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Knowledgeable in PHP language</w:t>
            </w:r>
          </w:p>
          <w:p>
            <w:pPr>
              <w:pStyle w:val="27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  <w:lang w:val="en-US"/>
              </w:rPr>
              <w:t>Basic knowledge in Python, C++ and Java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Problem-Solving and Critical Thinking:</w:t>
            </w:r>
          </w:p>
          <w:p>
            <w:pPr>
              <w:pStyle w:val="27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Troubleshooting and problem-solving in both design and coding</w:t>
            </w:r>
          </w:p>
          <w:p>
            <w:pPr>
              <w:pStyle w:val="27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Critical thinking for effective decision-making</w:t>
            </w:r>
          </w:p>
        </w:tc>
      </w:tr>
    </w:tbl>
    <w:p>
      <w:pPr>
        <w:tabs>
          <w:tab w:val="left" w:pos="990"/>
        </w:tabs>
      </w:pPr>
      <w:bookmarkStart w:id="0" w:name="_GoBack"/>
      <w:bookmarkEnd w:id="0"/>
    </w:p>
    <w:sectPr>
      <w:headerReference r:id="rId3" w:type="default"/>
      <w:pgSz w:w="12240" w:h="1872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egoe Print"/>
    <w:panose1 w:val="00000000000000000000"/>
    <w:charset w:val="86"/>
    <w:family w:val="auto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en-PH" w:eastAsia="en-PH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097" name="Graphic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Graphic 3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1D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entury Gothic" w:hAnsi="Century Gothic" w:eastAsia="メイリオ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11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メイリオ" w:cs="SimSun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="Century Gothic" w:hAnsi="Century Gothic" w:eastAsia="メイリオ" w:cs="SimSun"/>
      <w:color w:val="548AB7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sz="8" w:space="1"/>
      </w:pBdr>
      <w:spacing w:before="240" w:after="120"/>
      <w:outlineLvl w:val="1"/>
    </w:pPr>
    <w:rPr>
      <w:rFonts w:ascii="Century Gothic" w:hAnsi="Century Gothic" w:eastAsia="メイリオ" w:cs="SimSun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="Century Gothic" w:hAnsi="Century Gothic" w:eastAsia="メイリオ" w:cs="SimSun"/>
      <w:b/>
      <w:caps/>
      <w:color w:val="548AB7"/>
      <w:sz w:val="22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6">
    <w:name w:val="Default Paragraph Font"/>
    <w:uiPriority w:val="1"/>
  </w:style>
  <w:style w:type="table" w:default="1" w:styleId="7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19"/>
    <w:uiPriority w:val="99"/>
  </w:style>
  <w:style w:type="character" w:styleId="9">
    <w:name w:val="Emphasis"/>
    <w:basedOn w:val="6"/>
    <w:qFormat/>
    <w:uiPriority w:val="11"/>
    <w:rPr>
      <w:i/>
      <w:iCs/>
    </w:rPr>
  </w:style>
  <w:style w:type="paragraph" w:styleId="10">
    <w:name w:val="footer"/>
    <w:basedOn w:val="1"/>
    <w:link w:val="22"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1"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iPriority w:val="99"/>
    <w:rPr>
      <w:color w:val="B85A22"/>
      <w:u w:val="single"/>
    </w:rPr>
  </w:style>
  <w:style w:type="paragraph" w:styleId="13">
    <w:name w:val="Subtitle"/>
    <w:basedOn w:val="1"/>
    <w:next w:val="1"/>
    <w:link w:val="24"/>
    <w:qFormat/>
    <w:uiPriority w:val="11"/>
    <w:rPr>
      <w:color w:val="000000"/>
      <w:spacing w:val="19"/>
      <w:w w:val="86"/>
      <w:sz w:val="32"/>
      <w:szCs w:val="28"/>
      <w:fitText w:val="2160" w:id="1744560130"/>
    </w:rPr>
  </w:style>
  <w:style w:type="table" w:styleId="14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7"/>
    <w:qFormat/>
    <w:uiPriority w:val="10"/>
    <w:rPr>
      <w:caps/>
      <w:color w:val="000000"/>
      <w:sz w:val="96"/>
      <w:szCs w:val="76"/>
    </w:rPr>
  </w:style>
  <w:style w:type="character" w:customStyle="1" w:styleId="16">
    <w:name w:val="Heading 2 Char_23c0ddfc-f2f1-4d8e-b5a5-aa407aca5ecd"/>
    <w:basedOn w:val="6"/>
    <w:link w:val="3"/>
    <w:uiPriority w:val="9"/>
    <w:rPr>
      <w:rFonts w:ascii="Century Gothic" w:hAnsi="Century Gothic" w:eastAsia="メイリオ" w:cs="SimSun"/>
      <w:b/>
      <w:bCs/>
      <w:caps/>
      <w:sz w:val="22"/>
      <w:szCs w:val="26"/>
    </w:rPr>
  </w:style>
  <w:style w:type="character" w:customStyle="1" w:styleId="17">
    <w:name w:val="Title Char_776569d6-32a2-4827-be0a-9d510de7315a"/>
    <w:basedOn w:val="6"/>
    <w:link w:val="15"/>
    <w:uiPriority w:val="10"/>
    <w:rPr>
      <w:caps/>
      <w:color w:val="000000"/>
      <w:sz w:val="96"/>
      <w:szCs w:val="76"/>
    </w:rPr>
  </w:style>
  <w:style w:type="character" w:customStyle="1" w:styleId="18">
    <w:name w:val="Heading 1 Char_70019e95-c68d-4065-877b-803d68c26587"/>
    <w:basedOn w:val="6"/>
    <w:link w:val="2"/>
    <w:uiPriority w:val="9"/>
    <w:rPr>
      <w:rFonts w:ascii="Century Gothic" w:hAnsi="Century Gothic" w:eastAsia="メイリオ" w:cs="SimSun"/>
      <w:color w:val="548AB7"/>
      <w:sz w:val="32"/>
      <w:szCs w:val="32"/>
    </w:rPr>
  </w:style>
  <w:style w:type="character" w:customStyle="1" w:styleId="19">
    <w:name w:val="Date Char"/>
    <w:basedOn w:val="6"/>
    <w:link w:val="8"/>
    <w:uiPriority w:val="99"/>
    <w:rPr>
      <w:sz w:val="18"/>
      <w:szCs w:val="22"/>
    </w:rPr>
  </w:style>
  <w:style w:type="character" w:customStyle="1" w:styleId="20">
    <w:name w:val="Unresolved Mention"/>
    <w:basedOn w:val="6"/>
    <w:uiPriority w:val="99"/>
    <w:rPr>
      <w:color w:val="605E5C"/>
      <w:shd w:val="clear" w:color="auto" w:fill="E1DFDD"/>
    </w:rPr>
  </w:style>
  <w:style w:type="character" w:customStyle="1" w:styleId="21">
    <w:name w:val="Header Char_5c7a2810-aa12-4ec1-bf34-0f6822d8232d"/>
    <w:basedOn w:val="6"/>
    <w:link w:val="11"/>
    <w:uiPriority w:val="99"/>
    <w:rPr>
      <w:sz w:val="22"/>
      <w:szCs w:val="22"/>
    </w:rPr>
  </w:style>
  <w:style w:type="character" w:customStyle="1" w:styleId="22">
    <w:name w:val="Footer Char_8a0424d2-5c4c-4853-bd25-1c68fa5d83b6"/>
    <w:basedOn w:val="6"/>
    <w:link w:val="10"/>
    <w:qFormat/>
    <w:uiPriority w:val="99"/>
    <w:rPr>
      <w:sz w:val="22"/>
      <w:szCs w:val="22"/>
    </w:rPr>
  </w:style>
  <w:style w:type="character" w:styleId="23">
    <w:name w:val="Placeholder Text"/>
    <w:basedOn w:val="6"/>
    <w:uiPriority w:val="99"/>
    <w:rPr>
      <w:color w:val="808080"/>
    </w:rPr>
  </w:style>
  <w:style w:type="character" w:customStyle="1" w:styleId="24">
    <w:name w:val="Subtitle Char"/>
    <w:basedOn w:val="6"/>
    <w:link w:val="13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25">
    <w:name w:val="Heading 3 Char_f9e4be5e-ba38-4bfe-a4d4-cb91f132ac44"/>
    <w:basedOn w:val="6"/>
    <w:link w:val="4"/>
    <w:uiPriority w:val="9"/>
    <w:rPr>
      <w:rFonts w:ascii="Century Gothic" w:hAnsi="Century Gothic" w:eastAsia="メイリオ" w:cs="SimSun"/>
      <w:b/>
      <w:caps/>
      <w:color w:val="548AB7"/>
      <w:sz w:val="22"/>
    </w:rPr>
  </w:style>
  <w:style w:type="character" w:customStyle="1" w:styleId="26">
    <w:name w:val="Heading 4 Char_f5974b86-93d7-4de6-850a-0082ee7c9ca7"/>
    <w:basedOn w:val="6"/>
    <w:link w:val="5"/>
    <w:uiPriority w:val="9"/>
    <w:rPr>
      <w:b/>
      <w:sz w:val="18"/>
      <w:szCs w:val="2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/>
</ds:datastoreItem>
</file>

<file path=customXml/itemProps3.xml><?xml version="1.0" encoding="utf-8"?>
<ds:datastoreItem xmlns:ds="http://schemas.openxmlformats.org/officeDocument/2006/customXml" ds:itemID="{18506A0D-4821-47C2-BD9B-CACF27C6B108}">
  <ds:schemaRefs/>
</ds:datastoreItem>
</file>

<file path=customXml/itemProps4.xml><?xml version="1.0" encoding="utf-8"?>
<ds:datastoreItem xmlns:ds="http://schemas.openxmlformats.org/officeDocument/2006/customXml" ds:itemID="{8143E149-BD72-41A7-8F13-AF59DE30D6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Pages>1</Pages>
  <Words>259</Words>
  <Characters>1693</Characters>
  <Paragraphs>69</Paragraphs>
  <TotalTime>8</TotalTime>
  <ScaleCrop>false</ScaleCrop>
  <LinksUpToDate>false</LinksUpToDate>
  <CharactersWithSpaces>2062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2024-01-10T13:13:00Z</dcterms:created>
  <dcterms:modified xsi:type="dcterms:W3CDTF">2024-01-11T00:22:48Z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f2dc1a15428d4c088957c5dc1081af09</vt:lpwstr>
  </property>
  <property fmtid="{D5CDD505-2E9C-101B-9397-08002B2CF9AE}" pid="4" name="KSOProductBuildVer">
    <vt:lpwstr>1033-11.2.0.11225</vt:lpwstr>
  </property>
</Properties>
</file>